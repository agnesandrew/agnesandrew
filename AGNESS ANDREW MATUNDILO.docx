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C78E" w14:textId="77777777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81E4AE" wp14:editId="1B2EB67D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A2F22" id="Rectangle 58" o:spid="_x0000_s1026" alt="&quot;&quot;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1082A0FF" w14:textId="77777777" w:rsidTr="00FC49E3">
        <w:trPr>
          <w:trHeight w:val="1728"/>
        </w:trPr>
        <w:tc>
          <w:tcPr>
            <w:tcW w:w="2965" w:type="pct"/>
          </w:tcPr>
          <w:p w14:paraId="23094FA8" w14:textId="40C56785" w:rsidR="00E6525B" w:rsidRDefault="00E6672F" w:rsidP="00F5689F">
            <w:pPr>
              <w:pStyle w:val="Title"/>
            </w:pPr>
            <w:r>
              <w:t>AGNESS ANDREW MATUNDILO</w:t>
            </w:r>
          </w:p>
          <w:p w14:paraId="374194EE" w14:textId="6C38608C" w:rsidR="00E6525B" w:rsidRDefault="00E6672F" w:rsidP="00F5689F">
            <w:pPr>
              <w:pStyle w:val="Subtitle"/>
            </w:pPr>
            <w:r>
              <w:t>SYSTEM ADMINISTRATOR</w:t>
            </w:r>
          </w:p>
        </w:tc>
        <w:tc>
          <w:tcPr>
            <w:tcW w:w="377" w:type="pct"/>
          </w:tcPr>
          <w:p w14:paraId="69FB5170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697033DD" w14:textId="15326A92" w:rsidR="00E6525B" w:rsidRDefault="00D40BCA" w:rsidP="00E6525B">
            <w:pPr>
              <w:pStyle w:val="BodyContactInfo"/>
            </w:pPr>
            <w:r>
              <w:t xml:space="preserve">To gain skills and to support troubleshoot </w:t>
            </w:r>
            <w:proofErr w:type="spellStart"/>
            <w:r>
              <w:t>snd</w:t>
            </w:r>
            <w:proofErr w:type="spellEnd"/>
            <w:r>
              <w:t xml:space="preserve"> </w:t>
            </w:r>
            <w:r w:rsidR="00105FCB">
              <w:t>maintain computer servers and network</w:t>
            </w:r>
            <w:r w:rsidR="00E6525B" w:rsidRPr="00F5689F">
              <w:t xml:space="preserve">  </w:t>
            </w:r>
          </w:p>
        </w:tc>
      </w:tr>
      <w:tr w:rsidR="00E97CB2" w:rsidRPr="00F5689F" w14:paraId="44031A7B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E6705D7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A1B93A1" wp14:editId="3EFB667F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1C5DBE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5157F394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362852F4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49EBB713" w14:textId="77777777" w:rsidTr="00FC49E3">
        <w:trPr>
          <w:trHeight w:val="2592"/>
        </w:trPr>
        <w:tc>
          <w:tcPr>
            <w:tcW w:w="2965" w:type="pct"/>
          </w:tcPr>
          <w:p w14:paraId="461BB13B" w14:textId="77777777" w:rsidR="00E97CB2" w:rsidRDefault="00E97CB2" w:rsidP="00F5689F"/>
        </w:tc>
        <w:tc>
          <w:tcPr>
            <w:tcW w:w="377" w:type="pct"/>
          </w:tcPr>
          <w:p w14:paraId="2F6B0864" w14:textId="77777777" w:rsidR="00E97CB2" w:rsidRDefault="00E97CB2" w:rsidP="00F5689F"/>
        </w:tc>
        <w:tc>
          <w:tcPr>
            <w:tcW w:w="1658" w:type="pct"/>
          </w:tcPr>
          <w:p w14:paraId="382DA3A5" w14:textId="77777777" w:rsidR="00E97CB2" w:rsidRDefault="00E97CB2" w:rsidP="00F5689F"/>
        </w:tc>
      </w:tr>
      <w:tr w:rsidR="00FC49E3" w14:paraId="0633D1AE" w14:textId="77777777" w:rsidTr="00FC49E3">
        <w:tc>
          <w:tcPr>
            <w:tcW w:w="2965" w:type="pct"/>
          </w:tcPr>
          <w:p w14:paraId="72DB2E57" w14:textId="77777777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34339F24396F4A20BB82D1F771126F0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5D8DA2A9" w14:textId="77777777" w:rsidR="00FC49E3" w:rsidRDefault="00FC49E3" w:rsidP="00F5689F"/>
        </w:tc>
        <w:tc>
          <w:tcPr>
            <w:tcW w:w="1658" w:type="pct"/>
          </w:tcPr>
          <w:p w14:paraId="1DA60C55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8D727290A9584686917CE8583954DC87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1F527D31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0CFFA78D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D97FC43" wp14:editId="5AB58648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1A106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6CB8D8F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A028FC7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0ED603C" wp14:editId="2D919CBD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84354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752BE1F3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3A99879C" w14:textId="446D3F6E" w:rsidR="00FC49E3" w:rsidRPr="00E97CB2" w:rsidRDefault="00D40BCA" w:rsidP="00E97CB2">
            <w:pPr>
              <w:pStyle w:val="DateRange"/>
            </w:pPr>
            <w:r>
              <w:t>2021</w:t>
            </w:r>
            <w:r w:rsidR="00BA5462" w:rsidRPr="00BA5462">
              <w:t xml:space="preserve"> - </w:t>
            </w:r>
            <w:r>
              <w:t>2022</w:t>
            </w:r>
            <w:r w:rsidR="00FC49E3" w:rsidRPr="00E97CB2">
              <w:t xml:space="preserve"> </w:t>
            </w:r>
          </w:p>
          <w:p w14:paraId="2EF4381A" w14:textId="6A4B58DE" w:rsidR="00FC49E3" w:rsidRDefault="00D40BCA" w:rsidP="00E97CB2">
            <w:pPr>
              <w:pStyle w:val="JobTitleandDegree"/>
            </w:pPr>
            <w:r>
              <w:t>Network designer</w:t>
            </w:r>
            <w:r w:rsidR="00FC49E3">
              <w:t xml:space="preserve"> </w:t>
            </w:r>
            <w:proofErr w:type="spellStart"/>
            <w:r>
              <w:rPr>
                <w:rStyle w:val="CompanyName"/>
              </w:rPr>
              <w:t>TUDARco</w:t>
            </w:r>
            <w:proofErr w:type="spellEnd"/>
          </w:p>
          <w:p w14:paraId="503E0C36" w14:textId="1AAA243D" w:rsidR="00D40BCA" w:rsidRDefault="00D40BCA" w:rsidP="00D87E03">
            <w:pPr>
              <w:pStyle w:val="Jobdescription"/>
            </w:pPr>
            <w:r>
              <w:t>Maintain the institute’s network, create new LAN on new registered devices</w:t>
            </w:r>
          </w:p>
          <w:p w14:paraId="5B71CD4D" w14:textId="079707CE" w:rsidR="00FC49E3" w:rsidRPr="00E97CB2" w:rsidRDefault="00D40BCA" w:rsidP="00E97CB2">
            <w:pPr>
              <w:pStyle w:val="DateRange"/>
            </w:pPr>
            <w:r>
              <w:t>2022</w:t>
            </w:r>
            <w:r w:rsidR="00D5657B" w:rsidRPr="00D5657B">
              <w:t xml:space="preserve"> – </w:t>
            </w:r>
            <w:r>
              <w:t>Now</w:t>
            </w:r>
            <w:r w:rsidR="00FC49E3" w:rsidRPr="00E97CB2">
              <w:t xml:space="preserve"> </w:t>
            </w:r>
          </w:p>
          <w:p w14:paraId="1B15BB08" w14:textId="5F1213D5" w:rsidR="00FC49E3" w:rsidRPr="00E97CB2" w:rsidRDefault="00D40BCA" w:rsidP="00D40BCA">
            <w:pPr>
              <w:pStyle w:val="JobTitleandDegree"/>
            </w:pPr>
            <w:r>
              <w:t>IT Technician/ NMB Bank, Sinza branch</w:t>
            </w:r>
            <w:r w:rsidR="00FC49E3" w:rsidRPr="00E97CB2">
              <w:t xml:space="preserve"> </w:t>
            </w:r>
          </w:p>
          <w:p w14:paraId="2BB4E664" w14:textId="56E6DA4D" w:rsidR="00FC49E3" w:rsidRDefault="00FC49E3" w:rsidP="00E97CB2">
            <w:pPr>
              <w:pStyle w:val="JobTitleandDegree"/>
            </w:pPr>
            <w:r>
              <w:t xml:space="preserve"> </w:t>
            </w:r>
          </w:p>
          <w:p w14:paraId="55F764EA" w14:textId="04519E19" w:rsidR="00FC49E3" w:rsidRDefault="00D40BCA" w:rsidP="00D87E03">
            <w:pPr>
              <w:pStyle w:val="Jobdescription"/>
            </w:pPr>
            <w:r>
              <w:t>Create the institute’s banking system</w:t>
            </w:r>
          </w:p>
        </w:tc>
        <w:tc>
          <w:tcPr>
            <w:tcW w:w="377" w:type="pct"/>
            <w:vMerge w:val="restart"/>
          </w:tcPr>
          <w:p w14:paraId="0EE75601" w14:textId="77777777" w:rsidR="00FC49E3" w:rsidRDefault="00FC49E3" w:rsidP="00E6525B"/>
        </w:tc>
        <w:tc>
          <w:tcPr>
            <w:tcW w:w="1658" w:type="pct"/>
          </w:tcPr>
          <w:p w14:paraId="5BDB148A" w14:textId="27D201B8" w:rsidR="00FC49E3" w:rsidRPr="00E6525B" w:rsidRDefault="00E6672F" w:rsidP="00D87E03">
            <w:pPr>
              <w:pStyle w:val="DateRange"/>
            </w:pPr>
            <w:r>
              <w:t>2020</w:t>
            </w:r>
            <w:r w:rsidR="00D5657B" w:rsidRPr="00D5657B">
              <w:t xml:space="preserve"> – 20</w:t>
            </w:r>
            <w:r>
              <w:t>22</w:t>
            </w:r>
          </w:p>
          <w:p w14:paraId="7EAFEA77" w14:textId="1EE09DB5" w:rsidR="00FC49E3" w:rsidRPr="00FC49E3" w:rsidRDefault="00E6672F" w:rsidP="00FC49E3">
            <w:pPr>
              <w:pStyle w:val="JobTitleandDegree"/>
            </w:pPr>
            <w:r>
              <w:t>Advanced level certificate</w:t>
            </w:r>
            <w:r w:rsidR="00FC49E3" w:rsidRPr="00FC49E3">
              <w:t xml:space="preserve"> </w:t>
            </w:r>
          </w:p>
          <w:p w14:paraId="3DC2CC7E" w14:textId="1BF06134" w:rsidR="00FC49E3" w:rsidRDefault="00E6672F" w:rsidP="00FC49E3">
            <w:proofErr w:type="spellStart"/>
            <w:r>
              <w:t>Majengo</w:t>
            </w:r>
            <w:proofErr w:type="spellEnd"/>
            <w:r>
              <w:t xml:space="preserve"> Secondary School</w:t>
            </w:r>
            <w:r w:rsidR="00FC49E3" w:rsidRPr="00D87E03">
              <w:t xml:space="preserve"> </w:t>
            </w:r>
          </w:p>
        </w:tc>
      </w:tr>
      <w:tr w:rsidR="00FC49E3" w14:paraId="79B399CB" w14:textId="77777777" w:rsidTr="00FC49E3">
        <w:tc>
          <w:tcPr>
            <w:tcW w:w="2965" w:type="pct"/>
            <w:vMerge/>
          </w:tcPr>
          <w:p w14:paraId="2F8821DD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1487D50F" w14:textId="77777777" w:rsidR="00FC49E3" w:rsidRDefault="00FC49E3" w:rsidP="00F5689F"/>
        </w:tc>
        <w:tc>
          <w:tcPr>
            <w:tcW w:w="1658" w:type="pct"/>
          </w:tcPr>
          <w:p w14:paraId="3A0555A6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60B6B34999484F178D8644C8336CB939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37359622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A1FEE70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60B3BE5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80587BF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36C851" wp14:editId="3EAF9F9C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9329C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827D0FB" w14:textId="77777777" w:rsidTr="00FC49E3">
        <w:trPr>
          <w:trHeight w:val="2520"/>
        </w:trPr>
        <w:tc>
          <w:tcPr>
            <w:tcW w:w="2965" w:type="pct"/>
            <w:vMerge/>
          </w:tcPr>
          <w:p w14:paraId="1DCD77D6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6E7B0C47" w14:textId="77777777" w:rsidR="00FC49E3" w:rsidRDefault="00FC49E3" w:rsidP="00E6525B"/>
        </w:tc>
        <w:sdt>
          <w:sdtPr>
            <w:id w:val="-887724449"/>
            <w:placeholder>
              <w:docPart w:val="34AEEF263DA047A294AC7288CB775E8C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01930133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7FA1A950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77E94D35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4C43EC41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64CB5925" w14:textId="77777777" w:rsidR="00FC49E3" w:rsidRPr="00E6525B" w:rsidRDefault="00FC49E3" w:rsidP="00D87E03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2A154449" w14:textId="77777777" w:rsidTr="00FC49E3">
        <w:tc>
          <w:tcPr>
            <w:tcW w:w="2965" w:type="pct"/>
            <w:vMerge/>
          </w:tcPr>
          <w:p w14:paraId="5A8926A4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5A9C4C46" w14:textId="77777777" w:rsidR="00FC49E3" w:rsidRDefault="00FC49E3" w:rsidP="00F5689F"/>
        </w:tc>
        <w:tc>
          <w:tcPr>
            <w:tcW w:w="1658" w:type="pct"/>
          </w:tcPr>
          <w:p w14:paraId="39270C72" w14:textId="77777777" w:rsidR="00FC49E3" w:rsidRPr="00E97CB2" w:rsidRDefault="00000000" w:rsidP="00E97CB2">
            <w:pPr>
              <w:pStyle w:val="Heading1"/>
            </w:pPr>
            <w:sdt>
              <w:sdtPr>
                <w:id w:val="325716262"/>
                <w:placeholder>
                  <w:docPart w:val="17A21F72F8B54EC9AE2EC984F8E12370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452FA886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CE97A51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4062813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B3C5904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8AED19" wp14:editId="56B6D895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A4DF7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1C34592A" w14:textId="77777777" w:rsidTr="00FC49E3">
        <w:trPr>
          <w:trHeight w:val="2448"/>
        </w:trPr>
        <w:tc>
          <w:tcPr>
            <w:tcW w:w="2965" w:type="pct"/>
            <w:vMerge/>
          </w:tcPr>
          <w:p w14:paraId="5060EDC0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318DCD1F" w14:textId="77777777" w:rsidR="00FC49E3" w:rsidRDefault="00FC49E3" w:rsidP="00E6525B"/>
        </w:tc>
        <w:tc>
          <w:tcPr>
            <w:tcW w:w="1658" w:type="pct"/>
          </w:tcPr>
          <w:p w14:paraId="2802E718" w14:textId="380EB2FC" w:rsidR="00FC49E3" w:rsidRPr="00D87E03" w:rsidRDefault="00E6672F" w:rsidP="00D87E03">
            <w:pPr>
              <w:pStyle w:val="BodyContactInfo"/>
            </w:pPr>
            <w:r>
              <w:t xml:space="preserve">Sinza </w:t>
            </w:r>
            <w:proofErr w:type="spellStart"/>
            <w:r>
              <w:t>Africasana</w:t>
            </w:r>
            <w:proofErr w:type="spellEnd"/>
            <w:r w:rsidR="00FC49E3" w:rsidRPr="00D87E03">
              <w:t xml:space="preserve"> </w:t>
            </w:r>
          </w:p>
          <w:p w14:paraId="12684C7A" w14:textId="4D71ADB6" w:rsidR="00FC49E3" w:rsidRPr="00D87E03" w:rsidRDefault="00E6672F" w:rsidP="00D87E03">
            <w:pPr>
              <w:pStyle w:val="BodyContactInfo"/>
            </w:pPr>
            <w:r>
              <w:t>Dar es salaam</w:t>
            </w:r>
            <w:r w:rsidR="00FC49E3" w:rsidRPr="00D87E03">
              <w:t xml:space="preserve"> </w:t>
            </w:r>
          </w:p>
          <w:p w14:paraId="464AA61B" w14:textId="0B6473A8" w:rsidR="00FC49E3" w:rsidRPr="00D87E03" w:rsidRDefault="00E6672F" w:rsidP="00D87E03">
            <w:pPr>
              <w:pStyle w:val="BodyContactInfo"/>
            </w:pPr>
            <w:r>
              <w:t>062011000</w:t>
            </w:r>
            <w:r w:rsidR="00FC49E3" w:rsidRPr="00D87E03">
              <w:t xml:space="preserve"> </w:t>
            </w:r>
          </w:p>
          <w:p w14:paraId="38D34615" w14:textId="7C4A7DB3" w:rsidR="00FC49E3" w:rsidRPr="00D87E03" w:rsidRDefault="00E6672F" w:rsidP="004738EF">
            <w:pPr>
              <w:pStyle w:val="BodyContactInfo"/>
            </w:pPr>
            <w:r>
              <w:t>agnesmatundilo@gmail.com</w:t>
            </w:r>
            <w:r w:rsidR="00FC49E3" w:rsidRPr="00D87E03">
              <w:t xml:space="preserve"> </w:t>
            </w:r>
          </w:p>
        </w:tc>
      </w:tr>
    </w:tbl>
    <w:p w14:paraId="1F4D6951" w14:textId="77777777" w:rsidR="00C8183F" w:rsidRDefault="00C8183F" w:rsidP="00F5689F"/>
    <w:p w14:paraId="77CDFFB8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34D837FF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F9FB9C0" wp14:editId="6DA5CA9F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BF792" id="Rectangle 58" o:spid="_x0000_s1026" alt="&quot;&quot;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" fillcolor="#fbe284 [3205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3A62710D" w14:textId="77777777" w:rsidTr="00FC49E3">
        <w:trPr>
          <w:trHeight w:val="1728"/>
        </w:trPr>
        <w:tc>
          <w:tcPr>
            <w:tcW w:w="2965" w:type="pct"/>
          </w:tcPr>
          <w:p w14:paraId="65E8F8BE" w14:textId="77777777" w:rsidR="00D87E03" w:rsidRDefault="00000000" w:rsidP="000D478C">
            <w:pPr>
              <w:pStyle w:val="Title"/>
            </w:pPr>
            <w:sdt>
              <w:sdtPr>
                <w:id w:val="2053965835"/>
                <w:placeholder>
                  <w:docPart w:val="6792CDA3AC164A00B8E969DB5B51B6BC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359B7953" w14:textId="77777777" w:rsidR="00D87E03" w:rsidRDefault="00000000" w:rsidP="000D478C">
            <w:pPr>
              <w:pStyle w:val="Subtitle"/>
            </w:pPr>
            <w:sdt>
              <w:sdtPr>
                <w:id w:val="-843158695"/>
                <w:placeholder>
                  <w:docPart w:val="32B1FD0DEF80496EAB36E0A436C3336A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288A3900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59B9724A" w14:textId="77777777" w:rsidR="00D87E03" w:rsidRDefault="00000000" w:rsidP="000D478C">
            <w:pPr>
              <w:pStyle w:val="BodyContactInfo"/>
            </w:pPr>
            <w:sdt>
              <w:sdtPr>
                <w:id w:val="1384212528"/>
                <w:placeholder>
                  <w:docPart w:val="9E8639539E2F4AD4A0A7301B4BFC14BB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1FFE62A4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D97D656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C5B27BB" wp14:editId="200FEF0D">
                      <wp:extent cx="3867912" cy="0"/>
                      <wp:effectExtent l="0" t="19050" r="56515" b="38100"/>
                      <wp:docPr id="1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B7E1D1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506A08B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1A49E5B7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3EF064AC" w14:textId="77777777" w:rsidTr="00FC49E3">
        <w:trPr>
          <w:trHeight w:val="2592"/>
        </w:trPr>
        <w:tc>
          <w:tcPr>
            <w:tcW w:w="2965" w:type="pct"/>
          </w:tcPr>
          <w:p w14:paraId="7D1AFA27" w14:textId="77777777" w:rsidR="00D87E03" w:rsidRDefault="00D87E03" w:rsidP="000D478C"/>
        </w:tc>
        <w:tc>
          <w:tcPr>
            <w:tcW w:w="377" w:type="pct"/>
          </w:tcPr>
          <w:p w14:paraId="0EFB9C70" w14:textId="77777777" w:rsidR="00D87E03" w:rsidRDefault="00D87E03" w:rsidP="000D478C"/>
        </w:tc>
        <w:tc>
          <w:tcPr>
            <w:tcW w:w="1658" w:type="pct"/>
          </w:tcPr>
          <w:p w14:paraId="65AD2850" w14:textId="77777777" w:rsidR="00D87E03" w:rsidRDefault="00D87E03" w:rsidP="000D478C"/>
        </w:tc>
      </w:tr>
      <w:tr w:rsidR="00FC49E3" w14:paraId="2F8181B4" w14:textId="77777777" w:rsidTr="00FC49E3">
        <w:tc>
          <w:tcPr>
            <w:tcW w:w="2965" w:type="pct"/>
          </w:tcPr>
          <w:p w14:paraId="2752EBA2" w14:textId="77777777" w:rsidR="00FC49E3" w:rsidRPr="00E97CB2" w:rsidRDefault="00000000" w:rsidP="000D478C">
            <w:pPr>
              <w:pStyle w:val="Heading1"/>
            </w:pPr>
            <w:sdt>
              <w:sdtPr>
                <w:id w:val="1560288787"/>
                <w:placeholder>
                  <w:docPart w:val="CFAAA29560514E7E8265CDEB73B9B1A0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332674D4" w14:textId="77777777" w:rsidR="00FC49E3" w:rsidRDefault="00FC49E3" w:rsidP="000D478C"/>
        </w:tc>
        <w:tc>
          <w:tcPr>
            <w:tcW w:w="1658" w:type="pct"/>
          </w:tcPr>
          <w:p w14:paraId="655CADB9" w14:textId="77777777" w:rsidR="00FC49E3" w:rsidRDefault="00000000" w:rsidP="000D478C">
            <w:pPr>
              <w:pStyle w:val="Heading1"/>
            </w:pPr>
            <w:sdt>
              <w:sdtPr>
                <w:id w:val="-56562979"/>
                <w:placeholder>
                  <w:docPart w:val="72A338D8A7F3432C92D7CDD10B3AB684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1E897A23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65994A9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E528F74" wp14:editId="605624CA">
                      <wp:extent cx="3871686" cy="0"/>
                      <wp:effectExtent l="0" t="19050" r="33655" b="19050"/>
                      <wp:docPr id="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D3E01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5A8C8B4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728426F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3CE3671" wp14:editId="790B7DD1">
                      <wp:extent cx="2103120" cy="0"/>
                      <wp:effectExtent l="0" t="19050" r="30480" b="19050"/>
                      <wp:docPr id="12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4F340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5354982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1B1F5414" w14:textId="77777777" w:rsidR="00FC49E3" w:rsidRPr="00E97CB2" w:rsidRDefault="00BA5462" w:rsidP="00FC49E3">
            <w:pPr>
              <w:pStyle w:val="DateRange"/>
            </w:pPr>
            <w:r w:rsidRPr="00BA5462">
              <w:t>20XX - Current</w:t>
            </w:r>
            <w:r w:rsidR="00FC49E3" w:rsidRPr="00E97CB2">
              <w:t xml:space="preserve"> </w:t>
            </w:r>
          </w:p>
          <w:p w14:paraId="1BE9420F" w14:textId="77777777" w:rsidR="00FC49E3" w:rsidRDefault="00000000" w:rsidP="00FC49E3">
            <w:pPr>
              <w:pStyle w:val="JobTitleandDegree"/>
            </w:pPr>
            <w:sdt>
              <w:sdtPr>
                <w:id w:val="1968396909"/>
                <w:placeholder>
                  <w:docPart w:val="D3AD79E951214E7881E0DC3407494A7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646773975"/>
                <w:placeholder>
                  <w:docPart w:val="A6EA07978DFF4486907F76F70873F2E3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5E97F52A" w14:textId="77777777" w:rsidR="00FC49E3" w:rsidRDefault="00000000" w:rsidP="00FC49E3">
            <w:pPr>
              <w:pStyle w:val="Jobdescription"/>
            </w:pPr>
            <w:sdt>
              <w:sdtPr>
                <w:id w:val="2101684712"/>
                <w:placeholder>
                  <w:docPart w:val="2104DF2D81234608A8F554CBF733E1E6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06A5438C" w14:textId="77777777" w:rsidR="00FC49E3" w:rsidRPr="00E97CB2" w:rsidRDefault="00D5657B" w:rsidP="00FC49E3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0D1D0BEF" w14:textId="77777777" w:rsidR="00FC49E3" w:rsidRDefault="00000000" w:rsidP="00FC49E3">
            <w:pPr>
              <w:pStyle w:val="JobTitleandDegree"/>
            </w:pPr>
            <w:sdt>
              <w:sdtPr>
                <w:id w:val="812441037"/>
                <w:placeholder>
                  <w:docPart w:val="9B7216E81D5B441BBDBD3B081C96CB2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501700566"/>
                <w:placeholder>
                  <w:docPart w:val="52C11860AAE449A3AC8C4D637CFB660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2E5F7A89" w14:textId="77777777" w:rsidR="00FC49E3" w:rsidRDefault="00000000" w:rsidP="00FC49E3">
            <w:pPr>
              <w:pStyle w:val="Jobdescription"/>
            </w:pPr>
            <w:sdt>
              <w:sdtPr>
                <w:id w:val="1648859147"/>
                <w:placeholder>
                  <w:docPart w:val="9C264DC5EB4A441886D89BCF0F627583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1FECA1C7" w14:textId="77777777" w:rsidR="00FC49E3" w:rsidRPr="00E97CB2" w:rsidRDefault="00D5657B" w:rsidP="00FC49E3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5407181F" w14:textId="77777777" w:rsidR="00FC49E3" w:rsidRDefault="00000000" w:rsidP="00FC49E3">
            <w:pPr>
              <w:pStyle w:val="JobTitleandDegree"/>
            </w:pPr>
            <w:sdt>
              <w:sdtPr>
                <w:id w:val="-872610707"/>
                <w:placeholder>
                  <w:docPart w:val="10D5C2EA3B01434D9D2405792D63AF38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351931189"/>
                <w:placeholder>
                  <w:docPart w:val="5C99E6A8A47B434B93604BEBBEE15919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2F354C62" w14:textId="77777777" w:rsidR="00FC49E3" w:rsidRPr="00FC49E3" w:rsidRDefault="00000000" w:rsidP="00FC49E3">
            <w:pPr>
              <w:pStyle w:val="Jobdescription"/>
            </w:pPr>
            <w:sdt>
              <w:sdtPr>
                <w:id w:val="1156187885"/>
                <w:placeholder>
                  <w:docPart w:val="BEB2257578C14B54980F69D4D5ABE4A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2AC00D64" w14:textId="77777777" w:rsidR="00FC49E3" w:rsidRDefault="00FC49E3" w:rsidP="000D478C"/>
        </w:tc>
        <w:tc>
          <w:tcPr>
            <w:tcW w:w="1658" w:type="pct"/>
          </w:tcPr>
          <w:p w14:paraId="24CE7B3D" w14:textId="77777777" w:rsidR="00FC49E3" w:rsidRPr="00E6525B" w:rsidRDefault="00D5657B" w:rsidP="000D478C">
            <w:pPr>
              <w:pStyle w:val="DateRange"/>
            </w:pPr>
            <w:r w:rsidRPr="00D5657B">
              <w:t>20XX – 20XX</w:t>
            </w:r>
          </w:p>
          <w:p w14:paraId="205A98B2" w14:textId="77777777" w:rsidR="00FC49E3" w:rsidRPr="00FC49E3" w:rsidRDefault="00000000" w:rsidP="00FC49E3">
            <w:pPr>
              <w:pStyle w:val="JobTitleandDegree"/>
            </w:pPr>
            <w:sdt>
              <w:sdtPr>
                <w:id w:val="-1184199736"/>
                <w:placeholder>
                  <w:docPart w:val="C3AE693877484A1E82B20A9D16055FD9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4EA0ADB8" w14:textId="77777777" w:rsidR="00FC49E3" w:rsidRPr="00273963" w:rsidRDefault="004738EF" w:rsidP="00FC49E3">
            <w:r>
              <w:t>Jasper University</w:t>
            </w:r>
            <w:r w:rsidR="00FC49E3" w:rsidRPr="00D87E03">
              <w:t xml:space="preserve"> </w:t>
            </w:r>
          </w:p>
        </w:tc>
      </w:tr>
      <w:tr w:rsidR="00FC49E3" w14:paraId="17468364" w14:textId="77777777" w:rsidTr="00FC49E3">
        <w:tc>
          <w:tcPr>
            <w:tcW w:w="2965" w:type="pct"/>
            <w:vMerge/>
          </w:tcPr>
          <w:p w14:paraId="6851B5A6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21B28EB4" w14:textId="77777777" w:rsidR="00FC49E3" w:rsidRDefault="00FC49E3" w:rsidP="000D478C"/>
        </w:tc>
        <w:tc>
          <w:tcPr>
            <w:tcW w:w="1658" w:type="pct"/>
          </w:tcPr>
          <w:p w14:paraId="5A194A5C" w14:textId="77777777" w:rsidR="00FC49E3" w:rsidRPr="00E97CB2" w:rsidRDefault="00000000" w:rsidP="000D478C">
            <w:pPr>
              <w:pStyle w:val="Heading1"/>
            </w:pPr>
            <w:sdt>
              <w:sdtPr>
                <w:id w:val="-774171266"/>
                <w:placeholder>
                  <w:docPart w:val="BCC97D8CA8F245C7899A536E6E7BB9C0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6CB0072B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72B5040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3B24E37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A6F58D8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8E6A2ED" wp14:editId="53053C6E">
                      <wp:extent cx="2103120" cy="0"/>
                      <wp:effectExtent l="0" t="19050" r="30480" b="19050"/>
                      <wp:docPr id="1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9DBB9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9EEBF42" w14:textId="77777777" w:rsidTr="00FC49E3">
        <w:trPr>
          <w:trHeight w:val="2520"/>
        </w:trPr>
        <w:tc>
          <w:tcPr>
            <w:tcW w:w="2965" w:type="pct"/>
            <w:vMerge/>
          </w:tcPr>
          <w:p w14:paraId="380FFF5F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58C4B800" w14:textId="77777777" w:rsidR="00FC49E3" w:rsidRDefault="00FC49E3" w:rsidP="000D478C"/>
        </w:tc>
        <w:sdt>
          <w:sdtPr>
            <w:id w:val="-497575981"/>
            <w:placeholder>
              <w:docPart w:val="1B64FD203A3D40DB920215F82C9B8635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0DD3C5B3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10541482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04A386B6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1073B289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4194F102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23177CA4" w14:textId="77777777" w:rsidTr="00FC49E3">
        <w:tc>
          <w:tcPr>
            <w:tcW w:w="2965" w:type="pct"/>
            <w:vMerge/>
          </w:tcPr>
          <w:p w14:paraId="272BFF2D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5DE91DAA" w14:textId="77777777" w:rsidR="00FC49E3" w:rsidRDefault="00FC49E3" w:rsidP="000D478C"/>
        </w:tc>
        <w:tc>
          <w:tcPr>
            <w:tcW w:w="1658" w:type="pct"/>
          </w:tcPr>
          <w:p w14:paraId="5323E510" w14:textId="77777777" w:rsidR="00FC49E3" w:rsidRPr="00E97CB2" w:rsidRDefault="00000000" w:rsidP="000D478C">
            <w:pPr>
              <w:pStyle w:val="Heading1"/>
            </w:pPr>
            <w:sdt>
              <w:sdtPr>
                <w:id w:val="-387029268"/>
                <w:placeholder>
                  <w:docPart w:val="C0D83E1733154198BBEB8A1C80C0434F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69B11313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71573A6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6D027980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2FC074F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AEC3C1A" wp14:editId="23CA79C1">
                      <wp:extent cx="2103120" cy="0"/>
                      <wp:effectExtent l="0" t="19050" r="30480" b="19050"/>
                      <wp:docPr id="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3DA08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F0F4D24" w14:textId="77777777" w:rsidTr="00FC49E3">
        <w:trPr>
          <w:trHeight w:val="2448"/>
        </w:trPr>
        <w:tc>
          <w:tcPr>
            <w:tcW w:w="2965" w:type="pct"/>
            <w:vMerge/>
          </w:tcPr>
          <w:p w14:paraId="4935B4A4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2C5FD145" w14:textId="77777777" w:rsidR="00FC49E3" w:rsidRDefault="00FC49E3" w:rsidP="000D478C"/>
        </w:tc>
        <w:tc>
          <w:tcPr>
            <w:tcW w:w="1658" w:type="pct"/>
          </w:tcPr>
          <w:p w14:paraId="72EC07CC" w14:textId="77777777" w:rsidR="00FC49E3" w:rsidRPr="00D87E03" w:rsidRDefault="00000000" w:rsidP="000D478C">
            <w:pPr>
              <w:pStyle w:val="BodyContactInfo"/>
            </w:pPr>
            <w:sdt>
              <w:sdtPr>
                <w:id w:val="-919102409"/>
                <w:placeholder>
                  <w:docPart w:val="62A84FFC67454147901C3D50C312E46B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63F4251A" w14:textId="77777777" w:rsidR="00FC49E3" w:rsidRPr="00D87E03" w:rsidRDefault="00000000" w:rsidP="000D478C">
            <w:pPr>
              <w:pStyle w:val="BodyContactInfo"/>
            </w:pPr>
            <w:sdt>
              <w:sdtPr>
                <w:id w:val="1108622483"/>
                <w:placeholder>
                  <w:docPart w:val="FD03AFE7EC274D0B88017DE6DABB5387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28404A5C" w14:textId="77777777" w:rsidR="00FC49E3" w:rsidRPr="00D87E03" w:rsidRDefault="00000000" w:rsidP="000D478C">
            <w:pPr>
              <w:pStyle w:val="BodyContactInfo"/>
            </w:pPr>
            <w:sdt>
              <w:sdtPr>
                <w:id w:val="-1132854746"/>
                <w:placeholder>
                  <w:docPart w:val="414F5965F5DE440B93E285A5FF6DEEEE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45718530" w14:textId="77777777" w:rsidR="00FC49E3" w:rsidRPr="00D87E03" w:rsidRDefault="004738EF" w:rsidP="004738EF">
            <w:pPr>
              <w:pStyle w:val="BodyContactInfo"/>
            </w:pPr>
            <w:r w:rsidRPr="004738EF">
              <w:t>robin@example.com</w:t>
            </w:r>
            <w:r w:rsidR="00FC49E3" w:rsidRPr="00D87E03">
              <w:t xml:space="preserve"> </w:t>
            </w:r>
          </w:p>
        </w:tc>
      </w:tr>
    </w:tbl>
    <w:p w14:paraId="790F3B96" w14:textId="77777777" w:rsidR="00340C75" w:rsidRDefault="00340C75" w:rsidP="00F5689F"/>
    <w:p w14:paraId="586DDDB4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09DF381B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AD9F75" wp14:editId="04CB03C7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8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4E269" id="Rectangle 58" o:spid="_x0000_s1026" alt="&quot;&quot;" style="position:absolute;margin-left:-36pt;margin-top:167pt;width:567.35pt;height:552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" fillcolor="#e4e4e4 [321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3957A4D3" w14:textId="77777777" w:rsidTr="00FC49E3">
        <w:trPr>
          <w:trHeight w:val="1728"/>
        </w:trPr>
        <w:tc>
          <w:tcPr>
            <w:tcW w:w="2965" w:type="pct"/>
          </w:tcPr>
          <w:p w14:paraId="537824FF" w14:textId="77777777" w:rsidR="00D87E03" w:rsidRDefault="00000000" w:rsidP="000D478C">
            <w:pPr>
              <w:pStyle w:val="Title"/>
            </w:pPr>
            <w:sdt>
              <w:sdtPr>
                <w:id w:val="2034992725"/>
                <w:placeholder>
                  <w:docPart w:val="54E55053C295426D8F5706AE68E1DDBD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43302586" w14:textId="77777777" w:rsidR="00D87E03" w:rsidRDefault="00000000" w:rsidP="000D478C">
            <w:pPr>
              <w:pStyle w:val="Subtitle"/>
            </w:pPr>
            <w:sdt>
              <w:sdtPr>
                <w:id w:val="-1067266342"/>
                <w:placeholder>
                  <w:docPart w:val="1797A1E862EA4D15B320DFCED611036E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291C6C2F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426F0D22" w14:textId="77777777" w:rsidR="00D87E03" w:rsidRDefault="00000000" w:rsidP="000D478C">
            <w:pPr>
              <w:pStyle w:val="BodyContactInfo"/>
            </w:pPr>
            <w:sdt>
              <w:sdtPr>
                <w:id w:val="1499464912"/>
                <w:placeholder>
                  <w:docPart w:val="C768FCE8DA6B41419F59BA4E25B436BC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1A004657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25AF376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B5CAC93" wp14:editId="2D5587F4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99E42D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63AFAA4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3FAE3A53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52CF796D" w14:textId="77777777" w:rsidTr="00FC49E3">
        <w:trPr>
          <w:trHeight w:val="2592"/>
        </w:trPr>
        <w:tc>
          <w:tcPr>
            <w:tcW w:w="2965" w:type="pct"/>
          </w:tcPr>
          <w:p w14:paraId="17973653" w14:textId="77777777" w:rsidR="00D87E03" w:rsidRDefault="00D87E03" w:rsidP="000D478C"/>
        </w:tc>
        <w:tc>
          <w:tcPr>
            <w:tcW w:w="377" w:type="pct"/>
          </w:tcPr>
          <w:p w14:paraId="1F0BC2E7" w14:textId="77777777" w:rsidR="00D87E03" w:rsidRDefault="00D87E03" w:rsidP="000D478C"/>
        </w:tc>
        <w:tc>
          <w:tcPr>
            <w:tcW w:w="1658" w:type="pct"/>
          </w:tcPr>
          <w:p w14:paraId="2140ECF7" w14:textId="77777777" w:rsidR="00D87E03" w:rsidRDefault="00D87E03" w:rsidP="000D478C"/>
        </w:tc>
      </w:tr>
      <w:tr w:rsidR="00FC49E3" w14:paraId="52518398" w14:textId="77777777" w:rsidTr="00FC49E3">
        <w:tc>
          <w:tcPr>
            <w:tcW w:w="2965" w:type="pct"/>
          </w:tcPr>
          <w:p w14:paraId="7C721F30" w14:textId="77777777" w:rsidR="00FC49E3" w:rsidRPr="00E97CB2" w:rsidRDefault="00000000" w:rsidP="000D478C">
            <w:pPr>
              <w:pStyle w:val="Heading1"/>
            </w:pPr>
            <w:sdt>
              <w:sdtPr>
                <w:id w:val="-493409906"/>
                <w:placeholder>
                  <w:docPart w:val="878F5502BDE449E4B9DBB5395AF6FEF0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4123776A" w14:textId="77777777" w:rsidR="00FC49E3" w:rsidRDefault="00FC49E3" w:rsidP="000D478C"/>
        </w:tc>
        <w:tc>
          <w:tcPr>
            <w:tcW w:w="1658" w:type="pct"/>
          </w:tcPr>
          <w:p w14:paraId="08A8E478" w14:textId="77777777" w:rsidR="00FC49E3" w:rsidRDefault="00000000" w:rsidP="000D478C">
            <w:pPr>
              <w:pStyle w:val="Heading1"/>
            </w:pPr>
            <w:sdt>
              <w:sdtPr>
                <w:id w:val="2048797112"/>
                <w:placeholder>
                  <w:docPart w:val="B74A9B94D1584FD58FF94DF5CEB0F818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6A4271F9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C323A4F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54D5B8E" wp14:editId="43BE2E1A">
                      <wp:extent cx="3871686" cy="0"/>
                      <wp:effectExtent l="0" t="19050" r="33655" b="19050"/>
                      <wp:docPr id="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7A905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DF3A53E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7170C60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1FB7B47" wp14:editId="57B538D8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82C09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7C0CA66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121B5904" w14:textId="77777777" w:rsidR="00FC49E3" w:rsidRPr="00E97CB2" w:rsidRDefault="00BA5462" w:rsidP="00FC49E3">
            <w:pPr>
              <w:pStyle w:val="DateRange"/>
            </w:pPr>
            <w:r w:rsidRPr="00BA5462">
              <w:t>20XX - Current</w:t>
            </w:r>
            <w:r w:rsidR="00FC49E3" w:rsidRPr="00E97CB2">
              <w:t xml:space="preserve"> </w:t>
            </w:r>
          </w:p>
          <w:p w14:paraId="3E32B616" w14:textId="77777777" w:rsidR="00FC49E3" w:rsidRDefault="00000000" w:rsidP="00FC49E3">
            <w:pPr>
              <w:pStyle w:val="JobTitleandDegree"/>
            </w:pPr>
            <w:sdt>
              <w:sdtPr>
                <w:id w:val="159740593"/>
                <w:placeholder>
                  <w:docPart w:val="967954615EEB4068944654AFF07EBA21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284388432"/>
                <w:placeholder>
                  <w:docPart w:val="903A3CCA4EBC4A82BDC78524949D543C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3A803658" w14:textId="77777777" w:rsidR="00FC49E3" w:rsidRDefault="00000000" w:rsidP="00FC49E3">
            <w:pPr>
              <w:pStyle w:val="Jobdescription"/>
            </w:pPr>
            <w:sdt>
              <w:sdtPr>
                <w:id w:val="-51158389"/>
                <w:placeholder>
                  <w:docPart w:val="C1743E1D416A4277AF229FF7121168E4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63B1AB54" w14:textId="77777777" w:rsidR="00FC49E3" w:rsidRPr="00E97CB2" w:rsidRDefault="00D5657B" w:rsidP="00FC49E3">
            <w:pPr>
              <w:pStyle w:val="DateRange"/>
            </w:pPr>
            <w:r>
              <w:t>20XX – 20XX</w:t>
            </w:r>
            <w:r w:rsidR="00FC49E3" w:rsidRPr="00E97CB2">
              <w:t xml:space="preserve"> </w:t>
            </w:r>
          </w:p>
          <w:p w14:paraId="32069BCB" w14:textId="77777777" w:rsidR="00FC49E3" w:rsidRDefault="00000000" w:rsidP="00FC49E3">
            <w:pPr>
              <w:pStyle w:val="JobTitleandDegree"/>
            </w:pPr>
            <w:sdt>
              <w:sdtPr>
                <w:id w:val="1353224890"/>
                <w:placeholder>
                  <w:docPart w:val="EF3460CF41144166A9BD6256BFF07EA5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423455411"/>
                <w:placeholder>
                  <w:docPart w:val="A3C1270072704EF7BCB1DB8038CB2C7B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42939243" w14:textId="77777777" w:rsidR="00FC49E3" w:rsidRDefault="00000000" w:rsidP="00FC49E3">
            <w:pPr>
              <w:pStyle w:val="Jobdescription"/>
            </w:pPr>
            <w:sdt>
              <w:sdtPr>
                <w:id w:val="141620325"/>
                <w:placeholder>
                  <w:docPart w:val="55B5F625053A40A7BF71A35137E31F8E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325EF42D" w14:textId="77777777" w:rsidR="00FC49E3" w:rsidRPr="00E97CB2" w:rsidRDefault="00D5657B" w:rsidP="00FC49E3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7FCA2208" w14:textId="77777777" w:rsidR="00FC49E3" w:rsidRDefault="00000000" w:rsidP="00FC49E3">
            <w:pPr>
              <w:pStyle w:val="JobTitleandDegree"/>
            </w:pPr>
            <w:sdt>
              <w:sdtPr>
                <w:id w:val="1699580174"/>
                <w:placeholder>
                  <w:docPart w:val="EEE57D83F4344F1CAEF029A53273ADDC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324241234"/>
                <w:placeholder>
                  <w:docPart w:val="07AF261515714C03854781673BED013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08889C3F" w14:textId="77777777" w:rsidR="00FC49E3" w:rsidRPr="00FC49E3" w:rsidRDefault="00000000" w:rsidP="00FC49E3">
            <w:pPr>
              <w:pStyle w:val="Jobdescription"/>
            </w:pPr>
            <w:sdt>
              <w:sdtPr>
                <w:id w:val="-523714314"/>
                <w:placeholder>
                  <w:docPart w:val="BFE44769446A4B6DA37982C8F0197AC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7BDEE2CB" w14:textId="77777777" w:rsidR="00FC49E3" w:rsidRDefault="00FC49E3" w:rsidP="000D478C"/>
        </w:tc>
        <w:tc>
          <w:tcPr>
            <w:tcW w:w="1658" w:type="pct"/>
          </w:tcPr>
          <w:p w14:paraId="30AF71A5" w14:textId="77777777" w:rsidR="00FC49E3" w:rsidRPr="00E6525B" w:rsidRDefault="00D5657B" w:rsidP="000D478C">
            <w:pPr>
              <w:pStyle w:val="DateRange"/>
            </w:pPr>
            <w:r w:rsidRPr="00D5657B">
              <w:t>20XX – 20XX</w:t>
            </w:r>
          </w:p>
          <w:p w14:paraId="55A78FFF" w14:textId="77777777" w:rsidR="00FC49E3" w:rsidRPr="00E6525B" w:rsidRDefault="00000000" w:rsidP="00FC49E3">
            <w:pPr>
              <w:pStyle w:val="JobTitleandDegree"/>
            </w:pPr>
            <w:sdt>
              <w:sdtPr>
                <w:id w:val="-115300471"/>
                <w:placeholder>
                  <w:docPart w:val="839145EC948C46D0AD3B6D6ABC1B722A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A.A. Paralegal Studies</w:t>
                </w:r>
              </w:sdtContent>
            </w:sdt>
            <w:r w:rsidR="00FC49E3" w:rsidRPr="00E6525B">
              <w:t xml:space="preserve"> </w:t>
            </w:r>
          </w:p>
          <w:p w14:paraId="184C074D" w14:textId="77777777" w:rsidR="00FC49E3" w:rsidRPr="00273963" w:rsidRDefault="004738EF" w:rsidP="00FC49E3">
            <w:r>
              <w:t>Jasper University</w:t>
            </w:r>
            <w:r w:rsidR="00FC49E3" w:rsidRPr="00D87E03">
              <w:t xml:space="preserve"> </w:t>
            </w:r>
          </w:p>
        </w:tc>
      </w:tr>
      <w:tr w:rsidR="00FC49E3" w14:paraId="7196F91F" w14:textId="77777777" w:rsidTr="00FC49E3">
        <w:tc>
          <w:tcPr>
            <w:tcW w:w="2965" w:type="pct"/>
            <w:vMerge/>
          </w:tcPr>
          <w:p w14:paraId="7A217215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70229752" w14:textId="77777777" w:rsidR="00FC49E3" w:rsidRDefault="00FC49E3" w:rsidP="000D478C"/>
        </w:tc>
        <w:tc>
          <w:tcPr>
            <w:tcW w:w="1658" w:type="pct"/>
          </w:tcPr>
          <w:p w14:paraId="7A142331" w14:textId="77777777" w:rsidR="00FC49E3" w:rsidRPr="00E97CB2" w:rsidRDefault="00000000" w:rsidP="000D478C">
            <w:pPr>
              <w:pStyle w:val="Heading1"/>
            </w:pPr>
            <w:sdt>
              <w:sdtPr>
                <w:id w:val="1290015707"/>
                <w:placeholder>
                  <w:docPart w:val="B43AE0D201F04B6BA7167A6922E55415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7E6E0802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7E010E0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9F42987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6EA1D2D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E529F97" wp14:editId="22C15DFE">
                      <wp:extent cx="2103120" cy="0"/>
                      <wp:effectExtent l="0" t="19050" r="30480" b="19050"/>
                      <wp:docPr id="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2C497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33A0800" w14:textId="77777777" w:rsidTr="00FC49E3">
        <w:trPr>
          <w:trHeight w:val="2520"/>
        </w:trPr>
        <w:tc>
          <w:tcPr>
            <w:tcW w:w="2965" w:type="pct"/>
            <w:vMerge/>
          </w:tcPr>
          <w:p w14:paraId="5E362B90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5F321072" w14:textId="77777777" w:rsidR="00FC49E3" w:rsidRDefault="00FC49E3" w:rsidP="000D478C"/>
        </w:tc>
        <w:sdt>
          <w:sdtPr>
            <w:id w:val="-147828340"/>
            <w:placeholder>
              <w:docPart w:val="D473D57FC7C04C53BA11EDA722EDD302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1EADDD27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0F09DEB0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08B0BE4A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7F80C0C5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097045FF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64E3AFD7" w14:textId="77777777" w:rsidTr="00FC49E3">
        <w:tc>
          <w:tcPr>
            <w:tcW w:w="2965" w:type="pct"/>
            <w:vMerge/>
          </w:tcPr>
          <w:p w14:paraId="5451C2F6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5FB144D6" w14:textId="77777777" w:rsidR="00FC49E3" w:rsidRDefault="00FC49E3" w:rsidP="000D478C"/>
        </w:tc>
        <w:tc>
          <w:tcPr>
            <w:tcW w:w="1658" w:type="pct"/>
          </w:tcPr>
          <w:p w14:paraId="2EAAAE0B" w14:textId="77777777" w:rsidR="00FC49E3" w:rsidRPr="00E97CB2" w:rsidRDefault="00000000" w:rsidP="000D478C">
            <w:pPr>
              <w:pStyle w:val="Heading1"/>
            </w:pPr>
            <w:sdt>
              <w:sdtPr>
                <w:id w:val="-1153761861"/>
                <w:placeholder>
                  <w:docPart w:val="D6E8CB5D4C494AD59639C9CD3B73DF83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3FE18EE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DDDAEC3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C8638A6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437E890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F3F8F98" wp14:editId="7474AE81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9215D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D1433E5" w14:textId="77777777" w:rsidTr="00FC49E3">
        <w:trPr>
          <w:trHeight w:val="2448"/>
        </w:trPr>
        <w:tc>
          <w:tcPr>
            <w:tcW w:w="2965" w:type="pct"/>
            <w:vMerge/>
          </w:tcPr>
          <w:p w14:paraId="4B338B9B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137F9DCA" w14:textId="77777777" w:rsidR="00FC49E3" w:rsidRDefault="00FC49E3" w:rsidP="000D478C"/>
        </w:tc>
        <w:tc>
          <w:tcPr>
            <w:tcW w:w="1658" w:type="pct"/>
          </w:tcPr>
          <w:p w14:paraId="21D5181D" w14:textId="77777777" w:rsidR="00FC49E3" w:rsidRPr="00D87E03" w:rsidRDefault="00000000" w:rsidP="000D478C">
            <w:pPr>
              <w:pStyle w:val="BodyContactInfo"/>
            </w:pPr>
            <w:sdt>
              <w:sdtPr>
                <w:id w:val="1450894973"/>
                <w:placeholder>
                  <w:docPart w:val="215272A3A5734363AC2785D296B23336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070AE030" w14:textId="77777777" w:rsidR="00FC49E3" w:rsidRPr="00D87E03" w:rsidRDefault="00000000" w:rsidP="000D478C">
            <w:pPr>
              <w:pStyle w:val="BodyContactInfo"/>
            </w:pPr>
            <w:sdt>
              <w:sdtPr>
                <w:id w:val="-1569417946"/>
                <w:placeholder>
                  <w:docPart w:val="6CED5E28B6CE4B8F9964132FF1552BDE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47474823" w14:textId="77777777" w:rsidR="00FC49E3" w:rsidRPr="00D87E03" w:rsidRDefault="00000000" w:rsidP="000D478C">
            <w:pPr>
              <w:pStyle w:val="BodyContactInfo"/>
            </w:pPr>
            <w:sdt>
              <w:sdtPr>
                <w:id w:val="-1350091228"/>
                <w:placeholder>
                  <w:docPart w:val="8674509E601B4F35B5E978127C758FA8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14A7311F" w14:textId="77777777" w:rsidR="00FC49E3" w:rsidRPr="00D87E03" w:rsidRDefault="004738EF" w:rsidP="004738EF">
            <w:pPr>
              <w:pStyle w:val="BodyContactInfo"/>
            </w:pPr>
            <w:r w:rsidRPr="004738EF">
              <w:t>robin@example.com</w:t>
            </w:r>
            <w:r w:rsidR="00FC49E3" w:rsidRPr="00D87E03">
              <w:t xml:space="preserve"> </w:t>
            </w:r>
          </w:p>
        </w:tc>
      </w:tr>
    </w:tbl>
    <w:p w14:paraId="3B17DCE4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B49D" w14:textId="77777777" w:rsidR="00B076A3" w:rsidRDefault="00B076A3" w:rsidP="001B56AD">
      <w:pPr>
        <w:spacing w:line="240" w:lineRule="auto"/>
      </w:pPr>
      <w:r>
        <w:separator/>
      </w:r>
    </w:p>
  </w:endnote>
  <w:endnote w:type="continuationSeparator" w:id="0">
    <w:p w14:paraId="05769D08" w14:textId="77777777" w:rsidR="00B076A3" w:rsidRDefault="00B076A3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16FB" w14:textId="77777777" w:rsidR="00B076A3" w:rsidRDefault="00B076A3" w:rsidP="001B56AD">
      <w:pPr>
        <w:spacing w:line="240" w:lineRule="auto"/>
      </w:pPr>
      <w:r>
        <w:separator/>
      </w:r>
    </w:p>
  </w:footnote>
  <w:footnote w:type="continuationSeparator" w:id="0">
    <w:p w14:paraId="0002B628" w14:textId="77777777" w:rsidR="00B076A3" w:rsidRDefault="00B076A3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2"/>
  </w:num>
  <w:num w:numId="2" w16cid:durableId="767773655">
    <w:abstractNumId w:val="4"/>
  </w:num>
  <w:num w:numId="3" w16cid:durableId="209806148">
    <w:abstractNumId w:val="3"/>
  </w:num>
  <w:num w:numId="4" w16cid:durableId="465776972">
    <w:abstractNumId w:val="0"/>
  </w:num>
  <w:num w:numId="5" w16cid:durableId="371006958">
    <w:abstractNumId w:val="1"/>
  </w:num>
  <w:num w:numId="6" w16cid:durableId="1482574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2F"/>
    <w:rsid w:val="000430BC"/>
    <w:rsid w:val="000B7E9E"/>
    <w:rsid w:val="00105FCB"/>
    <w:rsid w:val="001B56AD"/>
    <w:rsid w:val="00273963"/>
    <w:rsid w:val="00340C75"/>
    <w:rsid w:val="003E6D64"/>
    <w:rsid w:val="003F6860"/>
    <w:rsid w:val="004738EF"/>
    <w:rsid w:val="004C7E05"/>
    <w:rsid w:val="005047E5"/>
    <w:rsid w:val="005B1B13"/>
    <w:rsid w:val="005D49CA"/>
    <w:rsid w:val="006F7F1C"/>
    <w:rsid w:val="007466F4"/>
    <w:rsid w:val="00793691"/>
    <w:rsid w:val="00810BD7"/>
    <w:rsid w:val="00851431"/>
    <w:rsid w:val="008539E9"/>
    <w:rsid w:val="0086291E"/>
    <w:rsid w:val="00875340"/>
    <w:rsid w:val="009958F9"/>
    <w:rsid w:val="00A1439F"/>
    <w:rsid w:val="00A635D5"/>
    <w:rsid w:val="00A82D03"/>
    <w:rsid w:val="00B076A3"/>
    <w:rsid w:val="00B80EE9"/>
    <w:rsid w:val="00BA5462"/>
    <w:rsid w:val="00BB23D5"/>
    <w:rsid w:val="00C764ED"/>
    <w:rsid w:val="00C8183F"/>
    <w:rsid w:val="00C83E97"/>
    <w:rsid w:val="00D40BCA"/>
    <w:rsid w:val="00D5657B"/>
    <w:rsid w:val="00D87E03"/>
    <w:rsid w:val="00E33B3B"/>
    <w:rsid w:val="00E6525B"/>
    <w:rsid w:val="00E6672F"/>
    <w:rsid w:val="00E725E9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45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339F24396F4A20BB82D1F771126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5E962-1A4E-4E96-9856-BA4580CE1BBE}"/>
      </w:docPartPr>
      <w:docPartBody>
        <w:p w:rsidR="00000000" w:rsidRDefault="00000000">
          <w:pPr>
            <w:pStyle w:val="34339F24396F4A20BB82D1F771126F0F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8D727290A9584686917CE8583954D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4C422-CEBD-460E-90FC-9D028AEE661C}"/>
      </w:docPartPr>
      <w:docPartBody>
        <w:p w:rsidR="00000000" w:rsidRDefault="00000000">
          <w:pPr>
            <w:pStyle w:val="8D727290A9584686917CE8583954DC87"/>
          </w:pPr>
          <w:r>
            <w:t>Education</w:t>
          </w:r>
        </w:p>
      </w:docPartBody>
    </w:docPart>
    <w:docPart>
      <w:docPartPr>
        <w:name w:val="60B6B34999484F178D8644C8336CB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5D56A-81EF-4E5B-9A0C-AE5FE5EBA27B}"/>
      </w:docPartPr>
      <w:docPartBody>
        <w:p w:rsidR="00000000" w:rsidRDefault="00000000">
          <w:pPr>
            <w:pStyle w:val="60B6B34999484F178D8644C8336CB939"/>
          </w:pPr>
          <w:r>
            <w:t>Skills</w:t>
          </w:r>
        </w:p>
      </w:docPartBody>
    </w:docPart>
    <w:docPart>
      <w:docPartPr>
        <w:name w:val="34AEEF263DA047A294AC7288CB775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AE1F0-BA11-4892-B3BA-BA6AEE6879BC}"/>
      </w:docPartPr>
      <w:docPartBody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34AEEF263DA047A294AC7288CB775E8C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17A21F72F8B54EC9AE2EC984F8E12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88DCE-FBF4-4058-9391-D395490652FA}"/>
      </w:docPartPr>
      <w:docPartBody>
        <w:p w:rsidR="00000000" w:rsidRDefault="00000000">
          <w:pPr>
            <w:pStyle w:val="17A21F72F8B54EC9AE2EC984F8E12370"/>
          </w:pPr>
          <w:r>
            <w:t>Contact</w:t>
          </w:r>
        </w:p>
      </w:docPartBody>
    </w:docPart>
    <w:docPart>
      <w:docPartPr>
        <w:name w:val="6792CDA3AC164A00B8E969DB5B51B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4D002-3E8A-4E00-86B0-2B4B06D0EA2F}"/>
      </w:docPartPr>
      <w:docPartBody>
        <w:p w:rsidR="00000000" w:rsidRDefault="00000000">
          <w:pPr>
            <w:pStyle w:val="6792CDA3AC164A00B8E969DB5B51B6BC"/>
          </w:pPr>
          <w:r w:rsidRPr="00F5689F">
            <w:t>Robin Zupanc</w:t>
          </w:r>
        </w:p>
      </w:docPartBody>
    </w:docPart>
    <w:docPart>
      <w:docPartPr>
        <w:name w:val="32B1FD0DEF80496EAB36E0A436C33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8CE1-2101-47A7-ACDD-BB9964BE426C}"/>
      </w:docPartPr>
      <w:docPartBody>
        <w:p w:rsidR="00000000" w:rsidRDefault="00000000">
          <w:pPr>
            <w:pStyle w:val="32B1FD0DEF80496EAB36E0A436C3336A"/>
          </w:pPr>
          <w:r w:rsidRPr="00FC49E3">
            <w:t>Paralegal</w:t>
          </w:r>
        </w:p>
      </w:docPartBody>
    </w:docPart>
    <w:docPart>
      <w:docPartPr>
        <w:name w:val="9E8639539E2F4AD4A0A7301B4BFC1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37B7-D64C-4EEF-9B98-03D3E1AEA376}"/>
      </w:docPartPr>
      <w:docPartBody>
        <w:p w:rsidR="00000000" w:rsidRDefault="00000000">
          <w:pPr>
            <w:pStyle w:val="9E8639539E2F4AD4A0A7301B4BFC14BB"/>
          </w:pPr>
          <w:r w:rsidRPr="004C7E05">
            <w:t xml:space="preserve">State your career goals and show how they align with the </w:t>
          </w:r>
          <w:r w:rsidRPr="004C7E05">
            <w:t>job description you’re targeting. Be brief and keep it from sounding generic. Be yourself.</w:t>
          </w:r>
        </w:p>
      </w:docPartBody>
    </w:docPart>
    <w:docPart>
      <w:docPartPr>
        <w:name w:val="CFAAA29560514E7E8265CDEB73B9B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6031C-C2ED-473A-8981-0EFAA9C36F2A}"/>
      </w:docPartPr>
      <w:docPartBody>
        <w:p w:rsidR="00000000" w:rsidRDefault="00000000">
          <w:pPr>
            <w:pStyle w:val="CFAAA29560514E7E8265CDEB73B9B1A0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72A338D8A7F3432C92D7CDD10B3A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21C5B-B181-46E8-85EC-744B265ADE07}"/>
      </w:docPartPr>
      <w:docPartBody>
        <w:p w:rsidR="00000000" w:rsidRDefault="00000000">
          <w:pPr>
            <w:pStyle w:val="72A338D8A7F3432C92D7CDD10B3AB684"/>
          </w:pPr>
          <w:r>
            <w:t>Education</w:t>
          </w:r>
        </w:p>
      </w:docPartBody>
    </w:docPart>
    <w:docPart>
      <w:docPartPr>
        <w:name w:val="D3AD79E951214E7881E0DC3407494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27F3A-DB63-474A-858A-B2FC58DF0DBF}"/>
      </w:docPartPr>
      <w:docPartBody>
        <w:p w:rsidR="00000000" w:rsidRDefault="00000000">
          <w:pPr>
            <w:pStyle w:val="D3AD79E951214E7881E0DC3407494A74"/>
          </w:pPr>
          <w:r w:rsidRPr="00FC49E3">
            <w:t>Paralegal</w:t>
          </w:r>
        </w:p>
      </w:docPartBody>
    </w:docPart>
    <w:docPart>
      <w:docPartPr>
        <w:name w:val="A6EA07978DFF4486907F76F70873F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70470-6485-4A41-AF8D-7EE85115773E}"/>
      </w:docPartPr>
      <w:docPartBody>
        <w:p w:rsidR="00000000" w:rsidRDefault="00000000">
          <w:pPr>
            <w:pStyle w:val="A6EA07978DFF4486907F76F70873F2E3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2104DF2D81234608A8F554CBF733E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E8A7D-9080-41D3-833E-751CA33F7CD8}"/>
      </w:docPartPr>
      <w:docPartBody>
        <w:p w:rsidR="00000000" w:rsidRDefault="00000000">
          <w:pPr>
            <w:pStyle w:val="2104DF2D81234608A8F554CBF733E1E6"/>
          </w:pPr>
          <w:r w:rsidRPr="004C7E05">
            <w:t>Summarize your key responsibilities and accomplishments. Where appropriate, use the language and words you find in t</w:t>
          </w:r>
          <w:r w:rsidRPr="004C7E05">
            <w:t>he specific job description. Be concise, targeting 3-5 key areas.</w:t>
          </w:r>
        </w:p>
      </w:docPartBody>
    </w:docPart>
    <w:docPart>
      <w:docPartPr>
        <w:name w:val="9B7216E81D5B441BBDBD3B081C96C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E0CB-CC9F-462A-9353-B5055BFC0214}"/>
      </w:docPartPr>
      <w:docPartBody>
        <w:p w:rsidR="00000000" w:rsidRDefault="00000000">
          <w:pPr>
            <w:pStyle w:val="9B7216E81D5B441BBDBD3B081C96CB24"/>
          </w:pPr>
          <w:r w:rsidRPr="00FC49E3">
            <w:t>Paralegal</w:t>
          </w:r>
        </w:p>
      </w:docPartBody>
    </w:docPart>
    <w:docPart>
      <w:docPartPr>
        <w:name w:val="52C11860AAE449A3AC8C4D637CFB6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34ABC-59A9-4AF9-B827-606C64F11C31}"/>
      </w:docPartPr>
      <w:docPartBody>
        <w:p w:rsidR="00000000" w:rsidRDefault="00000000">
          <w:pPr>
            <w:pStyle w:val="52C11860AAE449A3AC8C4D637CFB6607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9C264DC5EB4A441886D89BCF0F627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C9D95-F1E4-4EB2-BADF-76F6DE883806}"/>
      </w:docPartPr>
      <w:docPartBody>
        <w:p w:rsidR="00000000" w:rsidRDefault="00000000">
          <w:pPr>
            <w:pStyle w:val="9C264DC5EB4A441886D89BCF0F627583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10D5C2EA3B01434D9D2405792D63A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CFE3C-3172-4152-B622-28E0AC83497E}"/>
      </w:docPartPr>
      <w:docPartBody>
        <w:p w:rsidR="00000000" w:rsidRDefault="00000000">
          <w:pPr>
            <w:pStyle w:val="10D5C2EA3B01434D9D2405792D63AF38"/>
          </w:pPr>
          <w:r w:rsidRPr="00FC49E3">
            <w:t>Paralegal</w:t>
          </w:r>
        </w:p>
      </w:docPartBody>
    </w:docPart>
    <w:docPart>
      <w:docPartPr>
        <w:name w:val="5C99E6A8A47B434B93604BEBBEE15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D7A3C-60BF-4445-A343-90002B4CE4BD}"/>
      </w:docPartPr>
      <w:docPartBody>
        <w:p w:rsidR="00000000" w:rsidRDefault="00000000">
          <w:pPr>
            <w:pStyle w:val="5C99E6A8A47B434B93604BEBBEE15919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BEB2257578C14B54980F69D4D5AB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C1842-BD88-4945-85BC-4FCF990A8146}"/>
      </w:docPartPr>
      <w:docPartBody>
        <w:p w:rsidR="00000000" w:rsidRDefault="00000000">
          <w:pPr>
            <w:pStyle w:val="BEB2257578C14B54980F69D4D5ABE4AF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C3AE693877484A1E82B20A9D16055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CB56-E15F-47E3-A5F4-1131185D8EFA}"/>
      </w:docPartPr>
      <w:docPartBody>
        <w:p w:rsidR="00000000" w:rsidRDefault="00000000">
          <w:pPr>
            <w:pStyle w:val="C3AE693877484A1E82B20A9D16055FD9"/>
          </w:pPr>
          <w:r w:rsidRPr="00FC49E3">
            <w:t>A.A. Paralegal Studies</w:t>
          </w:r>
        </w:p>
      </w:docPartBody>
    </w:docPart>
    <w:docPart>
      <w:docPartPr>
        <w:name w:val="BCC97D8CA8F245C7899A536E6E7BB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52AAB-5565-493E-AFBC-A145A5E2E4D4}"/>
      </w:docPartPr>
      <w:docPartBody>
        <w:p w:rsidR="00000000" w:rsidRDefault="00000000">
          <w:pPr>
            <w:pStyle w:val="BCC97D8CA8F245C7899A536E6E7BB9C0"/>
          </w:pPr>
          <w:r>
            <w:t>Skills</w:t>
          </w:r>
        </w:p>
      </w:docPartBody>
    </w:docPart>
    <w:docPart>
      <w:docPartPr>
        <w:name w:val="1B64FD203A3D40DB920215F82C9B8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C00C7-D1F0-439B-96B5-8111CF9330B1}"/>
      </w:docPartPr>
      <w:docPartBody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Organizati</w:t>
          </w:r>
          <w:r w:rsidRPr="00D87E03">
            <w:rPr>
              <w:rStyle w:val="PlaceholderText"/>
              <w:color w:val="231F20"/>
            </w:rPr>
            <w:t xml:space="preserve">on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1B64FD203A3D40DB920215F82C9B8635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C0D83E1733154198BBEB8A1C80C04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17AC8-47E6-4D29-B121-7C032CEA7458}"/>
      </w:docPartPr>
      <w:docPartBody>
        <w:p w:rsidR="00000000" w:rsidRDefault="00000000">
          <w:pPr>
            <w:pStyle w:val="C0D83E1733154198BBEB8A1C80C0434F"/>
          </w:pPr>
          <w:r>
            <w:t>Contact</w:t>
          </w:r>
        </w:p>
      </w:docPartBody>
    </w:docPart>
    <w:docPart>
      <w:docPartPr>
        <w:name w:val="62A84FFC67454147901C3D50C312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72672-327E-42DD-8FCD-4F0DC35AE170}"/>
      </w:docPartPr>
      <w:docPartBody>
        <w:p w:rsidR="00000000" w:rsidRDefault="00000000">
          <w:pPr>
            <w:pStyle w:val="62A84FFC67454147901C3D50C312E46B"/>
          </w:pPr>
          <w:r w:rsidRPr="00D87E03">
            <w:t>4567 Main Street</w:t>
          </w:r>
        </w:p>
      </w:docPartBody>
    </w:docPart>
    <w:docPart>
      <w:docPartPr>
        <w:name w:val="FD03AFE7EC274D0B88017DE6DABB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B28A-1EC0-4904-92C2-6A0EF847E90A}"/>
      </w:docPartPr>
      <w:docPartBody>
        <w:p w:rsidR="00000000" w:rsidRDefault="00000000">
          <w:pPr>
            <w:pStyle w:val="FD03AFE7EC274D0B88017DE6DABB5387"/>
          </w:pPr>
          <w:r w:rsidRPr="00D87E03">
            <w:t>City, State 98052</w:t>
          </w:r>
        </w:p>
      </w:docPartBody>
    </w:docPart>
    <w:docPart>
      <w:docPartPr>
        <w:name w:val="414F5965F5DE440B93E285A5FF6DE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6BE37-7D5C-42F4-8B16-4DF6322AE226}"/>
      </w:docPartPr>
      <w:docPartBody>
        <w:p w:rsidR="00000000" w:rsidRDefault="00000000">
          <w:pPr>
            <w:pStyle w:val="414F5965F5DE440B93E285A5FF6DEEEE"/>
          </w:pPr>
          <w:r w:rsidRPr="00D87E03">
            <w:t>(718) 555–0100</w:t>
          </w:r>
        </w:p>
      </w:docPartBody>
    </w:docPart>
    <w:docPart>
      <w:docPartPr>
        <w:name w:val="54E55053C295426D8F5706AE68E1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4558F-1187-46B5-A9D4-0417215E6ED9}"/>
      </w:docPartPr>
      <w:docPartBody>
        <w:p w:rsidR="00000000" w:rsidRDefault="00000000">
          <w:pPr>
            <w:pStyle w:val="54E55053C295426D8F5706AE68E1DDBD"/>
          </w:pPr>
          <w:r w:rsidRPr="00F5689F">
            <w:t>Robin Zupanc</w:t>
          </w:r>
        </w:p>
      </w:docPartBody>
    </w:docPart>
    <w:docPart>
      <w:docPartPr>
        <w:name w:val="1797A1E862EA4D15B320DFCED6110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8C3ED-FB14-4576-911F-A37176F5FEA9}"/>
      </w:docPartPr>
      <w:docPartBody>
        <w:p w:rsidR="00000000" w:rsidRDefault="00000000">
          <w:pPr>
            <w:pStyle w:val="1797A1E862EA4D15B320DFCED611036E"/>
          </w:pPr>
          <w:r w:rsidRPr="00FC49E3">
            <w:t>Paralegal</w:t>
          </w:r>
        </w:p>
      </w:docPartBody>
    </w:docPart>
    <w:docPart>
      <w:docPartPr>
        <w:name w:val="C768FCE8DA6B41419F59BA4E25B43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05C8-515A-413C-8706-62965B151A2F}"/>
      </w:docPartPr>
      <w:docPartBody>
        <w:p w:rsidR="00000000" w:rsidRDefault="00000000">
          <w:pPr>
            <w:pStyle w:val="C768FCE8DA6B41419F59BA4E25B436BC"/>
          </w:pPr>
          <w:r w:rsidRPr="004C7E05">
            <w:t xml:space="preserve">State your career goals and show how they align with the job description you’re targeting. Be brief and keep it from sounding generic. Be </w:t>
          </w:r>
          <w:r w:rsidRPr="004C7E05">
            <w:t>yourself.</w:t>
          </w:r>
        </w:p>
      </w:docPartBody>
    </w:docPart>
    <w:docPart>
      <w:docPartPr>
        <w:name w:val="878F5502BDE449E4B9DBB5395AF6F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78330-F8E4-4D8D-94F7-41E3782D0755}"/>
      </w:docPartPr>
      <w:docPartBody>
        <w:p w:rsidR="00000000" w:rsidRDefault="00000000">
          <w:pPr>
            <w:pStyle w:val="878F5502BDE449E4B9DBB5395AF6FEF0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B74A9B94D1584FD58FF94DF5CEB0F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14532-DF93-42C0-A958-3F246412A5B8}"/>
      </w:docPartPr>
      <w:docPartBody>
        <w:p w:rsidR="00000000" w:rsidRDefault="00000000">
          <w:pPr>
            <w:pStyle w:val="B74A9B94D1584FD58FF94DF5CEB0F818"/>
          </w:pPr>
          <w:r>
            <w:t>Education</w:t>
          </w:r>
        </w:p>
      </w:docPartBody>
    </w:docPart>
    <w:docPart>
      <w:docPartPr>
        <w:name w:val="967954615EEB4068944654AFF07EB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2E994-A3A3-43BF-9B1C-B599639AC202}"/>
      </w:docPartPr>
      <w:docPartBody>
        <w:p w:rsidR="00000000" w:rsidRDefault="00000000">
          <w:pPr>
            <w:pStyle w:val="967954615EEB4068944654AFF07EBA21"/>
          </w:pPr>
          <w:r w:rsidRPr="00FC49E3">
            <w:t>Paralegal</w:t>
          </w:r>
        </w:p>
      </w:docPartBody>
    </w:docPart>
    <w:docPart>
      <w:docPartPr>
        <w:name w:val="903A3CCA4EBC4A82BDC78524949D5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A721D-1024-48D6-91FF-CE2C8C2A90AC}"/>
      </w:docPartPr>
      <w:docPartBody>
        <w:p w:rsidR="00000000" w:rsidRDefault="00000000">
          <w:pPr>
            <w:pStyle w:val="903A3CCA4EBC4A82BDC78524949D543C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C1743E1D416A4277AF229FF712116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26D1E-0EF8-4921-8EB4-9E431D93BE39}"/>
      </w:docPartPr>
      <w:docPartBody>
        <w:p w:rsidR="00000000" w:rsidRDefault="00000000">
          <w:pPr>
            <w:pStyle w:val="C1743E1D416A4277AF229FF7121168E4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EF3460CF41144166A9BD6256BFF07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6C34F-9AB9-46EE-8B46-6B0AEEB5DD89}"/>
      </w:docPartPr>
      <w:docPartBody>
        <w:p w:rsidR="00000000" w:rsidRDefault="00000000">
          <w:pPr>
            <w:pStyle w:val="EF3460CF41144166A9BD6256BFF07EA5"/>
          </w:pPr>
          <w:r w:rsidRPr="00FC49E3">
            <w:t>Paralegal</w:t>
          </w:r>
        </w:p>
      </w:docPartBody>
    </w:docPart>
    <w:docPart>
      <w:docPartPr>
        <w:name w:val="A3C1270072704EF7BCB1DB8038CB2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5A1B6-4726-41DA-835D-F7DF2383A924}"/>
      </w:docPartPr>
      <w:docPartBody>
        <w:p w:rsidR="00000000" w:rsidRDefault="00000000">
          <w:pPr>
            <w:pStyle w:val="A3C1270072704EF7BCB1DB8038CB2C7B"/>
          </w:pPr>
          <w:r w:rsidRPr="00FC49E3">
            <w:rPr>
              <w:i/>
            </w:rPr>
            <w:t xml:space="preserve">Trey </w:t>
          </w:r>
          <w:r w:rsidRPr="00FC49E3">
            <w:rPr>
              <w:i/>
            </w:rPr>
            <w:t>Research</w:t>
          </w:r>
        </w:p>
      </w:docPartBody>
    </w:docPart>
    <w:docPart>
      <w:docPartPr>
        <w:name w:val="55B5F625053A40A7BF71A35137E31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019AE-6857-46D1-B4FA-7CD5C725BE64}"/>
      </w:docPartPr>
      <w:docPartBody>
        <w:p w:rsidR="00000000" w:rsidRDefault="00000000">
          <w:pPr>
            <w:pStyle w:val="55B5F625053A40A7BF71A35137E31F8E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EEE57D83F4344F1CAEF029A53273A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A985E-6A81-463F-AD5D-F3726D37EEC6}"/>
      </w:docPartPr>
      <w:docPartBody>
        <w:p w:rsidR="00000000" w:rsidRDefault="00000000">
          <w:pPr>
            <w:pStyle w:val="EEE57D83F4344F1CAEF029A53273ADDC"/>
          </w:pPr>
          <w:r w:rsidRPr="00FC49E3">
            <w:t>Paralegal</w:t>
          </w:r>
        </w:p>
      </w:docPartBody>
    </w:docPart>
    <w:docPart>
      <w:docPartPr>
        <w:name w:val="07AF261515714C03854781673BED0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2B7CF-7F4A-40D0-98D9-A1B2C9694647}"/>
      </w:docPartPr>
      <w:docPartBody>
        <w:p w:rsidR="00000000" w:rsidRDefault="00000000">
          <w:pPr>
            <w:pStyle w:val="07AF261515714C03854781673BED0137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BFE44769446A4B6DA37982C8F0197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774D-FA14-4A1A-A165-ECECF62D6E5C}"/>
      </w:docPartPr>
      <w:docPartBody>
        <w:p w:rsidR="00000000" w:rsidRDefault="00000000">
          <w:pPr>
            <w:pStyle w:val="BFE44769446A4B6DA37982C8F0197ACF"/>
          </w:pPr>
          <w:r w:rsidRPr="00FC49E3">
            <w:t>Summarize your key responsibilities and accomplishments. Where appropria</w:t>
          </w:r>
          <w:r w:rsidRPr="00FC49E3">
            <w:t>te, use the language and words you find in the job description. Be concise, targeting 3-5 key areas.</w:t>
          </w:r>
        </w:p>
      </w:docPartBody>
    </w:docPart>
    <w:docPart>
      <w:docPartPr>
        <w:name w:val="839145EC948C46D0AD3B6D6ABC1B7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023AE-4D4C-4DCF-A6F5-A7E15D6B2F4D}"/>
      </w:docPartPr>
      <w:docPartBody>
        <w:p w:rsidR="00000000" w:rsidRDefault="00000000">
          <w:pPr>
            <w:pStyle w:val="839145EC948C46D0AD3B6D6ABC1B722A"/>
          </w:pPr>
          <w:r w:rsidRPr="00D87E03">
            <w:t>A.A. Paralegal Studies</w:t>
          </w:r>
        </w:p>
      </w:docPartBody>
    </w:docPart>
    <w:docPart>
      <w:docPartPr>
        <w:name w:val="B43AE0D201F04B6BA7167A6922E55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A0D2B-0EB0-4146-A99A-4BF345BD2B77}"/>
      </w:docPartPr>
      <w:docPartBody>
        <w:p w:rsidR="00000000" w:rsidRDefault="00000000">
          <w:pPr>
            <w:pStyle w:val="B43AE0D201F04B6BA7167A6922E55415"/>
          </w:pPr>
          <w:r>
            <w:t>Skills</w:t>
          </w:r>
        </w:p>
      </w:docPartBody>
    </w:docPart>
    <w:docPart>
      <w:docPartPr>
        <w:name w:val="D473D57FC7C04C53BA11EDA722ED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14801-249F-4C48-B7D8-BCEEEC15207B}"/>
      </w:docPartPr>
      <w:docPartBody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D473D57FC7C04C53BA11EDA722EDD302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D6E8CB5D4C494AD59639C9CD3B73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D3494-31C8-4CBC-BA86-CE323310CE38}"/>
      </w:docPartPr>
      <w:docPartBody>
        <w:p w:rsidR="00000000" w:rsidRDefault="00000000">
          <w:pPr>
            <w:pStyle w:val="D6E8CB5D4C494AD59639C9CD3B73DF83"/>
          </w:pPr>
          <w:r>
            <w:t>Contact</w:t>
          </w:r>
        </w:p>
      </w:docPartBody>
    </w:docPart>
    <w:docPart>
      <w:docPartPr>
        <w:name w:val="215272A3A5734363AC2785D296B2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CE6DC-9A87-4575-8354-3C30B97DE3C4}"/>
      </w:docPartPr>
      <w:docPartBody>
        <w:p w:rsidR="00000000" w:rsidRDefault="00000000">
          <w:pPr>
            <w:pStyle w:val="215272A3A5734363AC2785D296B23336"/>
          </w:pPr>
          <w:r w:rsidRPr="00D87E03">
            <w:t>4567 Main Street</w:t>
          </w:r>
        </w:p>
      </w:docPartBody>
    </w:docPart>
    <w:docPart>
      <w:docPartPr>
        <w:name w:val="6CED5E28B6CE4B8F9964132FF1552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6F1D0-8D8E-4659-A096-10AE9EEF27CE}"/>
      </w:docPartPr>
      <w:docPartBody>
        <w:p w:rsidR="00000000" w:rsidRDefault="00000000">
          <w:pPr>
            <w:pStyle w:val="6CED5E28B6CE4B8F9964132FF1552BDE"/>
          </w:pPr>
          <w:r w:rsidRPr="00D87E03">
            <w:t>City, State 98052</w:t>
          </w:r>
        </w:p>
      </w:docPartBody>
    </w:docPart>
    <w:docPart>
      <w:docPartPr>
        <w:name w:val="8674509E601B4F35B5E978127C758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C7323-9C46-44A3-B49E-3BEE43964071}"/>
      </w:docPartPr>
      <w:docPartBody>
        <w:p w:rsidR="00000000" w:rsidRDefault="00000000">
          <w:pPr>
            <w:pStyle w:val="8674509E601B4F35B5E978127C758FA8"/>
          </w:pPr>
          <w:r w:rsidRPr="00D87E03">
            <w:t xml:space="preserve">(718) </w:t>
          </w:r>
          <w:r w:rsidRPr="00D87E03">
            <w:t>555–0100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5222565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91"/>
    <w:rsid w:val="008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180780A5C64B6A9AEF6BF89B5B6DF1">
    <w:name w:val="FC180780A5C64B6A9AEF6BF89B5B6DF1"/>
  </w:style>
  <w:style w:type="paragraph" w:customStyle="1" w:styleId="118507C5265E4AFA9059E04F7B43619E">
    <w:name w:val="118507C5265E4AFA9059E04F7B43619E"/>
  </w:style>
  <w:style w:type="paragraph" w:customStyle="1" w:styleId="386B21512EAA4F1F898AC0B034BA795F">
    <w:name w:val="386B21512EAA4F1F898AC0B034BA795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339F24396F4A20BB82D1F771126F0F">
    <w:name w:val="34339F24396F4A20BB82D1F771126F0F"/>
  </w:style>
  <w:style w:type="paragraph" w:customStyle="1" w:styleId="8D727290A9584686917CE8583954DC87">
    <w:name w:val="8D727290A9584686917CE8583954DC87"/>
  </w:style>
  <w:style w:type="paragraph" w:customStyle="1" w:styleId="3FF21B774E53426B93D96BC61C0386C3">
    <w:name w:val="3FF21B774E53426B93D96BC61C0386C3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9253FDC716EF4DED8C4152F247A51F58">
    <w:name w:val="9253FDC716EF4DED8C4152F247A51F58"/>
  </w:style>
  <w:style w:type="paragraph" w:customStyle="1" w:styleId="C704EEE804024CC2B29BEFCC3BE4610B">
    <w:name w:val="C704EEE804024CC2B29BEFCC3BE4610B"/>
  </w:style>
  <w:style w:type="paragraph" w:customStyle="1" w:styleId="548EF2E08434426EA6EAE6C70B063657">
    <w:name w:val="548EF2E08434426EA6EAE6C70B063657"/>
  </w:style>
  <w:style w:type="paragraph" w:customStyle="1" w:styleId="DAFA2C9240374C52BDCC61F5FFFCCF7F">
    <w:name w:val="DAFA2C9240374C52BDCC61F5FFFCCF7F"/>
  </w:style>
  <w:style w:type="paragraph" w:customStyle="1" w:styleId="5A322B99F5E54C438C9630CA78D1907C">
    <w:name w:val="5A322B99F5E54C438C9630CA78D1907C"/>
  </w:style>
  <w:style w:type="paragraph" w:customStyle="1" w:styleId="16D2009F4E504520A789762E4120143B">
    <w:name w:val="16D2009F4E504520A789762E4120143B"/>
  </w:style>
  <w:style w:type="paragraph" w:customStyle="1" w:styleId="1C5FD4065CF0403D9FB75AC1ADFFDA26">
    <w:name w:val="1C5FD4065CF0403D9FB75AC1ADFFDA26"/>
  </w:style>
  <w:style w:type="paragraph" w:customStyle="1" w:styleId="93A35CA2DC194B959B990B15DF5A8B3D">
    <w:name w:val="93A35CA2DC194B959B990B15DF5A8B3D"/>
  </w:style>
  <w:style w:type="paragraph" w:customStyle="1" w:styleId="3ABA8F03443F4ED2A032586B6DE19CE0">
    <w:name w:val="3ABA8F03443F4ED2A032586B6DE19CE0"/>
  </w:style>
  <w:style w:type="paragraph" w:customStyle="1" w:styleId="60B6B34999484F178D8644C8336CB939">
    <w:name w:val="60B6B34999484F178D8644C8336CB939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bidi="en-US"/>
      <w14:ligatures w14:val="none"/>
    </w:rPr>
  </w:style>
  <w:style w:type="paragraph" w:customStyle="1" w:styleId="34AEEF263DA047A294AC7288CB775E8C">
    <w:name w:val="34AEEF263DA047A294AC7288CB775E8C"/>
  </w:style>
  <w:style w:type="paragraph" w:customStyle="1" w:styleId="17A21F72F8B54EC9AE2EC984F8E12370">
    <w:name w:val="17A21F72F8B54EC9AE2EC984F8E12370"/>
  </w:style>
  <w:style w:type="paragraph" w:customStyle="1" w:styleId="822E962CF49D42CCB9918CD2F9A5AED5">
    <w:name w:val="822E962CF49D42CCB9918CD2F9A5AED5"/>
  </w:style>
  <w:style w:type="paragraph" w:customStyle="1" w:styleId="BFE07DF4C2DD4C96B442576FE0DCE06E">
    <w:name w:val="BFE07DF4C2DD4C96B442576FE0DCE06E"/>
  </w:style>
  <w:style w:type="paragraph" w:customStyle="1" w:styleId="94D6A9D1598142F38D9D0CDE12E6634D">
    <w:name w:val="94D6A9D1598142F38D9D0CDE12E6634D"/>
  </w:style>
  <w:style w:type="paragraph" w:customStyle="1" w:styleId="6792CDA3AC164A00B8E969DB5B51B6BC">
    <w:name w:val="6792CDA3AC164A00B8E969DB5B51B6BC"/>
  </w:style>
  <w:style w:type="paragraph" w:customStyle="1" w:styleId="32B1FD0DEF80496EAB36E0A436C3336A">
    <w:name w:val="32B1FD0DEF80496EAB36E0A436C3336A"/>
  </w:style>
  <w:style w:type="paragraph" w:customStyle="1" w:styleId="9E8639539E2F4AD4A0A7301B4BFC14BB">
    <w:name w:val="9E8639539E2F4AD4A0A7301B4BFC14BB"/>
  </w:style>
  <w:style w:type="paragraph" w:customStyle="1" w:styleId="CFAAA29560514E7E8265CDEB73B9B1A0">
    <w:name w:val="CFAAA29560514E7E8265CDEB73B9B1A0"/>
  </w:style>
  <w:style w:type="paragraph" w:customStyle="1" w:styleId="72A338D8A7F3432C92D7CDD10B3AB684">
    <w:name w:val="72A338D8A7F3432C92D7CDD10B3AB684"/>
  </w:style>
  <w:style w:type="paragraph" w:customStyle="1" w:styleId="D3AD79E951214E7881E0DC3407494A74">
    <w:name w:val="D3AD79E951214E7881E0DC3407494A74"/>
  </w:style>
  <w:style w:type="paragraph" w:customStyle="1" w:styleId="A6EA07978DFF4486907F76F70873F2E3">
    <w:name w:val="A6EA07978DFF4486907F76F70873F2E3"/>
  </w:style>
  <w:style w:type="paragraph" w:customStyle="1" w:styleId="2104DF2D81234608A8F554CBF733E1E6">
    <w:name w:val="2104DF2D81234608A8F554CBF733E1E6"/>
  </w:style>
  <w:style w:type="paragraph" w:customStyle="1" w:styleId="9B7216E81D5B441BBDBD3B081C96CB24">
    <w:name w:val="9B7216E81D5B441BBDBD3B081C96CB24"/>
  </w:style>
  <w:style w:type="paragraph" w:customStyle="1" w:styleId="52C11860AAE449A3AC8C4D637CFB6607">
    <w:name w:val="52C11860AAE449A3AC8C4D637CFB6607"/>
  </w:style>
  <w:style w:type="paragraph" w:customStyle="1" w:styleId="9C264DC5EB4A441886D89BCF0F627583">
    <w:name w:val="9C264DC5EB4A441886D89BCF0F627583"/>
  </w:style>
  <w:style w:type="paragraph" w:customStyle="1" w:styleId="10D5C2EA3B01434D9D2405792D63AF38">
    <w:name w:val="10D5C2EA3B01434D9D2405792D63AF38"/>
  </w:style>
  <w:style w:type="paragraph" w:customStyle="1" w:styleId="5C99E6A8A47B434B93604BEBBEE15919">
    <w:name w:val="5C99E6A8A47B434B93604BEBBEE15919"/>
  </w:style>
  <w:style w:type="paragraph" w:customStyle="1" w:styleId="BEB2257578C14B54980F69D4D5ABE4AF">
    <w:name w:val="BEB2257578C14B54980F69D4D5ABE4AF"/>
  </w:style>
  <w:style w:type="paragraph" w:customStyle="1" w:styleId="C3AE693877484A1E82B20A9D16055FD9">
    <w:name w:val="C3AE693877484A1E82B20A9D16055FD9"/>
  </w:style>
  <w:style w:type="paragraph" w:customStyle="1" w:styleId="BCC97D8CA8F245C7899A536E6E7BB9C0">
    <w:name w:val="BCC97D8CA8F245C7899A536E6E7BB9C0"/>
  </w:style>
  <w:style w:type="paragraph" w:customStyle="1" w:styleId="1B64FD203A3D40DB920215F82C9B8635">
    <w:name w:val="1B64FD203A3D40DB920215F82C9B8635"/>
  </w:style>
  <w:style w:type="paragraph" w:customStyle="1" w:styleId="C0D83E1733154198BBEB8A1C80C0434F">
    <w:name w:val="C0D83E1733154198BBEB8A1C80C0434F"/>
  </w:style>
  <w:style w:type="paragraph" w:customStyle="1" w:styleId="62A84FFC67454147901C3D50C312E46B">
    <w:name w:val="62A84FFC67454147901C3D50C312E46B"/>
  </w:style>
  <w:style w:type="paragraph" w:customStyle="1" w:styleId="FD03AFE7EC274D0B88017DE6DABB5387">
    <w:name w:val="FD03AFE7EC274D0B88017DE6DABB5387"/>
  </w:style>
  <w:style w:type="paragraph" w:customStyle="1" w:styleId="414F5965F5DE440B93E285A5FF6DEEEE">
    <w:name w:val="414F5965F5DE440B93E285A5FF6DEEEE"/>
  </w:style>
  <w:style w:type="paragraph" w:customStyle="1" w:styleId="54E55053C295426D8F5706AE68E1DDBD">
    <w:name w:val="54E55053C295426D8F5706AE68E1DDBD"/>
  </w:style>
  <w:style w:type="paragraph" w:customStyle="1" w:styleId="1797A1E862EA4D15B320DFCED611036E">
    <w:name w:val="1797A1E862EA4D15B320DFCED611036E"/>
  </w:style>
  <w:style w:type="paragraph" w:customStyle="1" w:styleId="C768FCE8DA6B41419F59BA4E25B436BC">
    <w:name w:val="C768FCE8DA6B41419F59BA4E25B436BC"/>
  </w:style>
  <w:style w:type="paragraph" w:customStyle="1" w:styleId="878F5502BDE449E4B9DBB5395AF6FEF0">
    <w:name w:val="878F5502BDE449E4B9DBB5395AF6FEF0"/>
  </w:style>
  <w:style w:type="paragraph" w:customStyle="1" w:styleId="B74A9B94D1584FD58FF94DF5CEB0F818">
    <w:name w:val="B74A9B94D1584FD58FF94DF5CEB0F818"/>
  </w:style>
  <w:style w:type="paragraph" w:customStyle="1" w:styleId="967954615EEB4068944654AFF07EBA21">
    <w:name w:val="967954615EEB4068944654AFF07EBA21"/>
  </w:style>
  <w:style w:type="paragraph" w:customStyle="1" w:styleId="903A3CCA4EBC4A82BDC78524949D543C">
    <w:name w:val="903A3CCA4EBC4A82BDC78524949D543C"/>
  </w:style>
  <w:style w:type="paragraph" w:customStyle="1" w:styleId="C1743E1D416A4277AF229FF7121168E4">
    <w:name w:val="C1743E1D416A4277AF229FF7121168E4"/>
  </w:style>
  <w:style w:type="paragraph" w:customStyle="1" w:styleId="EF3460CF41144166A9BD6256BFF07EA5">
    <w:name w:val="EF3460CF41144166A9BD6256BFF07EA5"/>
  </w:style>
  <w:style w:type="paragraph" w:customStyle="1" w:styleId="A3C1270072704EF7BCB1DB8038CB2C7B">
    <w:name w:val="A3C1270072704EF7BCB1DB8038CB2C7B"/>
  </w:style>
  <w:style w:type="paragraph" w:customStyle="1" w:styleId="55B5F625053A40A7BF71A35137E31F8E">
    <w:name w:val="55B5F625053A40A7BF71A35137E31F8E"/>
  </w:style>
  <w:style w:type="paragraph" w:customStyle="1" w:styleId="EEE57D83F4344F1CAEF029A53273ADDC">
    <w:name w:val="EEE57D83F4344F1CAEF029A53273ADDC"/>
  </w:style>
  <w:style w:type="paragraph" w:customStyle="1" w:styleId="07AF261515714C03854781673BED0137">
    <w:name w:val="07AF261515714C03854781673BED0137"/>
  </w:style>
  <w:style w:type="paragraph" w:customStyle="1" w:styleId="BFE44769446A4B6DA37982C8F0197ACF">
    <w:name w:val="BFE44769446A4B6DA37982C8F0197ACF"/>
  </w:style>
  <w:style w:type="paragraph" w:customStyle="1" w:styleId="839145EC948C46D0AD3B6D6ABC1B722A">
    <w:name w:val="839145EC948C46D0AD3B6D6ABC1B722A"/>
  </w:style>
  <w:style w:type="paragraph" w:customStyle="1" w:styleId="B43AE0D201F04B6BA7167A6922E55415">
    <w:name w:val="B43AE0D201F04B6BA7167A6922E55415"/>
  </w:style>
  <w:style w:type="paragraph" w:customStyle="1" w:styleId="D473D57FC7C04C53BA11EDA722EDD302">
    <w:name w:val="D473D57FC7C04C53BA11EDA722EDD302"/>
  </w:style>
  <w:style w:type="paragraph" w:customStyle="1" w:styleId="D6E8CB5D4C494AD59639C9CD3B73DF83">
    <w:name w:val="D6E8CB5D4C494AD59639C9CD3B73DF83"/>
  </w:style>
  <w:style w:type="paragraph" w:customStyle="1" w:styleId="215272A3A5734363AC2785D296B23336">
    <w:name w:val="215272A3A5734363AC2785D296B23336"/>
  </w:style>
  <w:style w:type="paragraph" w:customStyle="1" w:styleId="6CED5E28B6CE4B8F9964132FF1552BDE">
    <w:name w:val="6CED5E28B6CE4B8F9964132FF1552BDE"/>
  </w:style>
  <w:style w:type="paragraph" w:customStyle="1" w:styleId="8674509E601B4F35B5E978127C758FA8">
    <w:name w:val="8674509E601B4F35B5E978127C758F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2023-08-07T08:10:00Z</dcterms:created>
  <dcterms:modified xsi:type="dcterms:W3CDTF">2023-08-07T08:43:00Z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